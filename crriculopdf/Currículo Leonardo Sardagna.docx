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71D7F6" w14:textId="5D52841D" w:rsidR="0042673F" w:rsidRPr="004523B8" w:rsidRDefault="000D026A" w:rsidP="00970E34">
      <w:pPr>
        <w:spacing w:after="0"/>
        <w:jc w:val="center"/>
        <w:rPr>
          <w:rFonts w:ascii="Verdana" w:hAnsi="Verdana" w:cs="Verdana"/>
          <w:b/>
          <w:color w:val="auto"/>
          <w:sz w:val="36"/>
          <w:szCs w:val="36"/>
        </w:rPr>
      </w:pPr>
      <w:r w:rsidRPr="004523B8">
        <w:rPr>
          <w:rFonts w:ascii="Verdana" w:hAnsi="Verdana" w:cs="Verdana"/>
          <w:b/>
          <w:color w:val="auto"/>
          <w:sz w:val="36"/>
          <w:szCs w:val="36"/>
        </w:rPr>
        <w:t>Leonardo Sardagna</w:t>
      </w:r>
    </w:p>
    <w:p w14:paraId="3776EE3B" w14:textId="77777777" w:rsidR="00B3189A" w:rsidRPr="00960D95" w:rsidRDefault="00B3189A" w:rsidP="00CB0EC3">
      <w:pPr>
        <w:spacing w:after="0"/>
        <w:rPr>
          <w:rFonts w:ascii="Verdana" w:hAnsi="Verdana" w:cs="Verdana"/>
          <w:color w:val="auto"/>
          <w:sz w:val="24"/>
          <w:szCs w:val="24"/>
        </w:rPr>
      </w:pPr>
    </w:p>
    <w:p w14:paraId="689E1CA1" w14:textId="77777777" w:rsidR="0028634B" w:rsidRPr="00334E4F" w:rsidRDefault="00B3189A" w:rsidP="00CB0EC3">
      <w:pPr>
        <w:spacing w:after="0"/>
        <w:rPr>
          <w:rFonts w:ascii="Verdana" w:hAnsi="Verdana" w:cs="Verdana"/>
          <w:b/>
          <w:color w:val="auto"/>
          <w:sz w:val="28"/>
          <w:szCs w:val="28"/>
        </w:rPr>
      </w:pPr>
      <w:r w:rsidRPr="00334E4F">
        <w:rPr>
          <w:rFonts w:ascii="Verdana" w:hAnsi="Verdana"/>
          <w:b/>
          <w:noProof/>
          <w:color w:val="auto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09A8E7" wp14:editId="55A19CD4">
                <wp:simplePos x="0" y="0"/>
                <wp:positionH relativeFrom="margin">
                  <wp:align>left</wp:align>
                </wp:positionH>
                <wp:positionV relativeFrom="paragraph">
                  <wp:posOffset>228316</wp:posOffset>
                </wp:positionV>
                <wp:extent cx="5668645" cy="1905"/>
                <wp:effectExtent l="19050" t="19050" r="27305" b="36195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8645" cy="1905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D2D4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0;margin-top:18pt;width:446.35pt;height:.15pt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" strokecolor="#b9bec7" strokeweight=".35mm">
                <v:stroke joinstyle="miter" endcap="square"/>
                <o:lock v:ext="edit" shapetype="f"/>
                <w10:wrap anchorx="margin"/>
              </v:shape>
            </w:pict>
          </mc:Fallback>
        </mc:AlternateContent>
      </w:r>
      <w:r w:rsidRPr="00334E4F">
        <w:rPr>
          <w:rFonts w:ascii="Verdana" w:hAnsi="Verdana" w:cs="Verdana"/>
          <w:b/>
          <w:color w:val="auto"/>
          <w:sz w:val="28"/>
          <w:szCs w:val="28"/>
        </w:rPr>
        <w:t>Dados Pessoais</w:t>
      </w:r>
    </w:p>
    <w:p w14:paraId="14BD4C78" w14:textId="77777777" w:rsidR="00B3189A" w:rsidRPr="00960D95" w:rsidRDefault="00B3189A" w:rsidP="00CB0EC3">
      <w:pPr>
        <w:spacing w:after="0"/>
        <w:rPr>
          <w:rFonts w:ascii="Verdana" w:hAnsi="Verdana" w:cs="Verdana"/>
          <w:b/>
          <w:color w:val="auto"/>
          <w:sz w:val="24"/>
          <w:szCs w:val="24"/>
        </w:rPr>
      </w:pPr>
    </w:p>
    <w:p w14:paraId="39642BC0" w14:textId="1FCBF19A" w:rsidR="00507CA7" w:rsidRPr="00960D95" w:rsidRDefault="001D0671" w:rsidP="00CB0EC3">
      <w:pPr>
        <w:spacing w:after="0"/>
        <w:rPr>
          <w:rFonts w:ascii="Verdana" w:hAnsi="Verdana" w:cs="Verdana"/>
          <w:color w:val="auto"/>
          <w:sz w:val="24"/>
          <w:szCs w:val="24"/>
        </w:rPr>
      </w:pPr>
      <w:r w:rsidRPr="00960D95">
        <w:rPr>
          <w:rFonts w:ascii="Verdana" w:hAnsi="Verdana" w:cs="Verdana"/>
          <w:color w:val="auto"/>
          <w:sz w:val="24"/>
          <w:szCs w:val="24"/>
        </w:rPr>
        <w:t>Brasileiro,</w:t>
      </w:r>
      <w:r w:rsidR="00DE5C9B" w:rsidRPr="00960D95">
        <w:rPr>
          <w:rFonts w:ascii="Verdana" w:hAnsi="Verdana" w:cs="Verdana"/>
          <w:color w:val="auto"/>
          <w:sz w:val="24"/>
          <w:szCs w:val="24"/>
        </w:rPr>
        <w:t xml:space="preserve"> </w:t>
      </w:r>
      <w:r w:rsidR="00EA2111" w:rsidRPr="00960D95">
        <w:rPr>
          <w:rFonts w:ascii="Verdana" w:hAnsi="Verdana" w:cs="Verdana"/>
          <w:color w:val="auto"/>
          <w:sz w:val="24"/>
          <w:szCs w:val="24"/>
        </w:rPr>
        <w:t>20</w:t>
      </w:r>
      <w:r w:rsidR="0042673F" w:rsidRPr="00960D95">
        <w:rPr>
          <w:rFonts w:ascii="Verdana" w:hAnsi="Verdana" w:cs="Verdana"/>
          <w:color w:val="auto"/>
          <w:sz w:val="24"/>
          <w:szCs w:val="24"/>
        </w:rPr>
        <w:t xml:space="preserve"> anos</w:t>
      </w:r>
      <w:r w:rsidR="0042673F" w:rsidRPr="00960D95">
        <w:rPr>
          <w:rFonts w:ascii="Verdana" w:hAnsi="Verdana" w:cs="Verdana"/>
          <w:color w:val="auto"/>
          <w:sz w:val="24"/>
          <w:szCs w:val="24"/>
        </w:rPr>
        <w:br/>
        <w:t xml:space="preserve">Rua Kamesuke Yonamine, número </w:t>
      </w:r>
      <w:r w:rsidR="00EA2111" w:rsidRPr="00960D95">
        <w:rPr>
          <w:rFonts w:ascii="Verdana" w:hAnsi="Verdana" w:cs="Verdana"/>
          <w:color w:val="auto"/>
          <w:sz w:val="24"/>
          <w:szCs w:val="24"/>
        </w:rPr>
        <w:t>261</w:t>
      </w:r>
      <w:r w:rsidR="0042673F" w:rsidRPr="00960D95">
        <w:rPr>
          <w:rFonts w:ascii="Verdana" w:hAnsi="Verdana" w:cs="Verdana"/>
          <w:color w:val="auto"/>
          <w:sz w:val="24"/>
          <w:szCs w:val="24"/>
        </w:rPr>
        <w:br/>
        <w:t xml:space="preserve">Bairro Passo Manso – Blumenau </w:t>
      </w:r>
      <w:r w:rsidR="0042673F" w:rsidRPr="00960D95">
        <w:rPr>
          <w:rFonts w:ascii="Verdana" w:hAnsi="Verdana" w:cs="Verdana"/>
          <w:color w:val="auto"/>
          <w:sz w:val="24"/>
          <w:szCs w:val="24"/>
        </w:rPr>
        <w:br/>
        <w:t>Telefone: (</w:t>
      </w:r>
      <w:r w:rsidR="00EA2111" w:rsidRPr="00960D95">
        <w:rPr>
          <w:rFonts w:ascii="Verdana" w:hAnsi="Verdana" w:cs="Verdana"/>
          <w:color w:val="auto"/>
          <w:sz w:val="24"/>
          <w:szCs w:val="24"/>
        </w:rPr>
        <w:t>47</w:t>
      </w:r>
      <w:r w:rsidR="0042673F" w:rsidRPr="00960D95">
        <w:rPr>
          <w:rFonts w:ascii="Verdana" w:hAnsi="Verdana" w:cs="Verdana"/>
          <w:color w:val="auto"/>
          <w:sz w:val="24"/>
          <w:szCs w:val="24"/>
        </w:rPr>
        <w:t xml:space="preserve">) </w:t>
      </w:r>
      <w:r w:rsidR="000D026A" w:rsidRPr="00960D95">
        <w:rPr>
          <w:rFonts w:ascii="Verdana" w:hAnsi="Verdana" w:cs="Verdana"/>
          <w:color w:val="auto"/>
          <w:sz w:val="24"/>
          <w:szCs w:val="24"/>
        </w:rPr>
        <w:t>99206-9737</w:t>
      </w:r>
      <w:r w:rsidR="0042673F" w:rsidRPr="00960D95">
        <w:rPr>
          <w:rFonts w:ascii="Verdana" w:hAnsi="Verdana" w:cs="Verdana"/>
          <w:color w:val="auto"/>
          <w:sz w:val="24"/>
          <w:szCs w:val="24"/>
        </w:rPr>
        <w:t xml:space="preserve"> </w:t>
      </w:r>
      <w:r w:rsidR="0042673F" w:rsidRPr="00960D95">
        <w:rPr>
          <w:rFonts w:ascii="Verdana" w:hAnsi="Verdana" w:cs="Verdana"/>
          <w:color w:val="auto"/>
          <w:sz w:val="24"/>
          <w:szCs w:val="24"/>
        </w:rPr>
        <w:br/>
        <w:t xml:space="preserve">E-mail: </w:t>
      </w:r>
      <w:hyperlink r:id="rId8" w:history="1">
        <w:r w:rsidR="00507CA7" w:rsidRPr="00960D95">
          <w:rPr>
            <w:rStyle w:val="Hyperlink"/>
            <w:rFonts w:ascii="Verdana" w:hAnsi="Verdana" w:cs="Verdana"/>
            <w:color w:val="auto"/>
            <w:sz w:val="24"/>
            <w:szCs w:val="24"/>
            <w:u w:val="none"/>
          </w:rPr>
          <w:t>leonardosardagna00@gmail.com</w:t>
        </w:r>
      </w:hyperlink>
    </w:p>
    <w:p w14:paraId="1A417FD1" w14:textId="551DC590" w:rsidR="00496736" w:rsidRDefault="0023229E" w:rsidP="00CB0EC3">
      <w:pPr>
        <w:spacing w:after="0"/>
        <w:rPr>
          <w:rFonts w:ascii="Verdana" w:hAnsi="Verdana" w:cs="Verdana"/>
          <w:color w:val="auto"/>
          <w:sz w:val="24"/>
          <w:szCs w:val="24"/>
        </w:rPr>
      </w:pPr>
      <w:r w:rsidRPr="00960D95">
        <w:rPr>
          <w:rFonts w:ascii="Verdana" w:hAnsi="Verdana" w:cs="Verdana"/>
          <w:color w:val="auto"/>
          <w:sz w:val="24"/>
          <w:szCs w:val="24"/>
        </w:rPr>
        <w:t>Linkedin: www.linkedin.com/in/leonardosardagna/</w:t>
      </w:r>
    </w:p>
    <w:p w14:paraId="3D2B545C" w14:textId="7FEF111D" w:rsidR="00CB0EC3" w:rsidRPr="00960D95" w:rsidRDefault="00496736" w:rsidP="00CB0EC3">
      <w:pPr>
        <w:spacing w:after="0"/>
        <w:rPr>
          <w:rFonts w:ascii="Verdana" w:hAnsi="Verdana" w:cs="Verdana"/>
          <w:color w:val="auto"/>
          <w:sz w:val="24"/>
          <w:szCs w:val="24"/>
        </w:rPr>
      </w:pPr>
      <w:r>
        <w:rPr>
          <w:rFonts w:ascii="Verdana" w:hAnsi="Verdana" w:cs="Verdana"/>
          <w:color w:val="auto"/>
          <w:sz w:val="24"/>
          <w:szCs w:val="24"/>
        </w:rPr>
        <w:t>GitHub:</w:t>
      </w:r>
      <w:r w:rsidR="00146BC4">
        <w:rPr>
          <w:rFonts w:ascii="Verdana" w:hAnsi="Verdana" w:cs="Verdana"/>
          <w:color w:val="auto"/>
          <w:sz w:val="24"/>
          <w:szCs w:val="24"/>
        </w:rPr>
        <w:t xml:space="preserve"> </w:t>
      </w:r>
      <w:r w:rsidR="00146BC4" w:rsidRPr="00146BC4">
        <w:rPr>
          <w:rFonts w:ascii="Verdana" w:hAnsi="Verdana" w:cs="Verdana"/>
          <w:color w:val="auto"/>
          <w:sz w:val="24"/>
          <w:szCs w:val="24"/>
        </w:rPr>
        <w:t>github.com/LeonardoSardagna</w:t>
      </w:r>
      <w:r w:rsidR="0042673F" w:rsidRPr="00960D95">
        <w:rPr>
          <w:rFonts w:ascii="Verdana" w:hAnsi="Verdana" w:cs="Verdana"/>
          <w:color w:val="auto"/>
          <w:sz w:val="24"/>
          <w:szCs w:val="24"/>
        </w:rPr>
        <w:br/>
      </w:r>
    </w:p>
    <w:p w14:paraId="4250332D" w14:textId="77777777" w:rsidR="0042673F" w:rsidRPr="00334E4F" w:rsidRDefault="00B3189A" w:rsidP="00CB0EC3">
      <w:pPr>
        <w:pStyle w:val="Seo"/>
        <w:spacing w:before="0"/>
        <w:rPr>
          <w:rFonts w:ascii="Verdana" w:hAnsi="Verdana"/>
          <w:color w:val="auto"/>
          <w:sz w:val="28"/>
          <w:szCs w:val="28"/>
        </w:rPr>
      </w:pPr>
      <w:r w:rsidRPr="00334E4F">
        <w:rPr>
          <w:rFonts w:ascii="Verdana" w:hAnsi="Verdana" w:cs="Verdana"/>
          <w:b/>
          <w:bCs/>
          <w:caps w:val="0"/>
          <w:color w:val="auto"/>
          <w:sz w:val="28"/>
          <w:szCs w:val="28"/>
        </w:rPr>
        <w:t>Objetivo</w:t>
      </w:r>
    </w:p>
    <w:p w14:paraId="19C81274" w14:textId="77777777" w:rsidR="0042673F" w:rsidRPr="00960D95" w:rsidRDefault="006B5476" w:rsidP="00CB0EC3">
      <w:pPr>
        <w:pStyle w:val="Seo"/>
        <w:spacing w:before="0"/>
        <w:rPr>
          <w:rFonts w:ascii="Verdana" w:hAnsi="Verdana" w:cs="Verdana"/>
          <w:color w:val="auto"/>
          <w:sz w:val="24"/>
          <w:szCs w:val="24"/>
        </w:rPr>
      </w:pPr>
      <w:r w:rsidRPr="00960D95">
        <w:rPr>
          <w:rFonts w:ascii="Verdana" w:hAnsi="Verdana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39C74B" wp14:editId="129F4C6F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8645" cy="1905"/>
                <wp:effectExtent l="19050" t="19050" r="8255" b="17145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8645" cy="1905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81779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.3pt;margin-top:6.05pt;width:446.35pt;height:.1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" strokecolor="#b9bec7" strokeweight=".35mm">
                <v:stroke joinstyle="miter" endcap="square"/>
                <o:lock v:ext="edit" shapetype="f"/>
                <w10:wrap anchorx="margin"/>
              </v:shape>
            </w:pict>
          </mc:Fallback>
        </mc:AlternateContent>
      </w:r>
    </w:p>
    <w:p w14:paraId="1F5CF1C5" w14:textId="5C5DB211" w:rsidR="00EA2111" w:rsidRPr="00960D95" w:rsidRDefault="00A02103" w:rsidP="00CB0EC3">
      <w:pPr>
        <w:pStyle w:val="Seo"/>
        <w:spacing w:before="0"/>
        <w:rPr>
          <w:rFonts w:ascii="Verdana" w:hAnsi="Verdana" w:cs="Verdana"/>
          <w:b/>
          <w:bCs/>
          <w:caps w:val="0"/>
          <w:color w:val="auto"/>
          <w:sz w:val="24"/>
          <w:szCs w:val="24"/>
        </w:rPr>
      </w:pPr>
      <w:r>
        <w:rPr>
          <w:rFonts w:ascii="Verdana" w:hAnsi="Verdana" w:cs="Verdana"/>
          <w:bCs/>
          <w:caps w:val="0"/>
          <w:color w:val="auto"/>
          <w:sz w:val="24"/>
          <w:szCs w:val="24"/>
        </w:rPr>
        <w:t xml:space="preserve">Desenvolvedor </w:t>
      </w:r>
      <w:r w:rsidR="004500F7">
        <w:rPr>
          <w:rFonts w:ascii="Verdana" w:hAnsi="Verdana" w:cs="Verdana"/>
          <w:bCs/>
          <w:caps w:val="0"/>
          <w:color w:val="auto"/>
          <w:sz w:val="24"/>
          <w:szCs w:val="24"/>
        </w:rPr>
        <w:t>f</w:t>
      </w:r>
      <w:r>
        <w:rPr>
          <w:rFonts w:ascii="Verdana" w:hAnsi="Verdana" w:cs="Verdana"/>
          <w:bCs/>
          <w:caps w:val="0"/>
          <w:color w:val="auto"/>
          <w:sz w:val="24"/>
          <w:szCs w:val="24"/>
        </w:rPr>
        <w:t>ront-end</w:t>
      </w:r>
    </w:p>
    <w:p w14:paraId="73561511" w14:textId="6E005F82" w:rsidR="0042673F" w:rsidRPr="00334E4F" w:rsidRDefault="00B3189A" w:rsidP="00CB0EC3">
      <w:pPr>
        <w:pStyle w:val="Seo"/>
        <w:spacing w:before="0"/>
        <w:rPr>
          <w:rFonts w:ascii="Verdana" w:hAnsi="Verdana"/>
          <w:color w:val="auto"/>
          <w:sz w:val="28"/>
          <w:szCs w:val="28"/>
        </w:rPr>
      </w:pPr>
      <w:r w:rsidRPr="00334E4F">
        <w:rPr>
          <w:rFonts w:ascii="Verdana" w:hAnsi="Verdana" w:cs="Verdana"/>
          <w:b/>
          <w:bCs/>
          <w:caps w:val="0"/>
          <w:color w:val="auto"/>
          <w:sz w:val="28"/>
          <w:szCs w:val="28"/>
        </w:rPr>
        <w:t>Formação Acadêmica</w:t>
      </w:r>
    </w:p>
    <w:p w14:paraId="48731028" w14:textId="77777777" w:rsidR="0028634B" w:rsidRPr="00960D95" w:rsidRDefault="006B5476" w:rsidP="00CB0EC3">
      <w:pPr>
        <w:pStyle w:val="Seo"/>
        <w:spacing w:before="0"/>
        <w:rPr>
          <w:rFonts w:ascii="Verdana" w:hAnsi="Verdana"/>
          <w:color w:val="auto"/>
          <w:sz w:val="24"/>
          <w:szCs w:val="24"/>
        </w:rPr>
      </w:pPr>
      <w:r w:rsidRPr="00960D95">
        <w:rPr>
          <w:rFonts w:ascii="Verdana" w:hAnsi="Verdana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43FD0B" wp14:editId="3F4F43BF">
                <wp:simplePos x="0" y="0"/>
                <wp:positionH relativeFrom="margin">
                  <wp:align>left</wp:align>
                </wp:positionH>
                <wp:positionV relativeFrom="paragraph">
                  <wp:posOffset>47179</wp:posOffset>
                </wp:positionV>
                <wp:extent cx="5668645" cy="1905"/>
                <wp:effectExtent l="19050" t="19050" r="27305" b="36195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8645" cy="1905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FF2D6D4" id=" 3" o:spid="_x0000_s1026" type="#_x0000_t32" style="position:absolute;margin-left:0;margin-top:3.7pt;width:446.35pt;height:.1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" strokecolor="#b9bec7" strokeweight=".35mm">
                <v:stroke joinstyle="miter" endcap="square"/>
                <o:lock v:ext="edit" shapetype="f"/>
                <w10:wrap anchorx="margin"/>
              </v:shape>
            </w:pict>
          </mc:Fallback>
        </mc:AlternateContent>
      </w:r>
    </w:p>
    <w:p w14:paraId="013FA66D" w14:textId="77777777" w:rsidR="0007194C" w:rsidRPr="00960D95" w:rsidRDefault="0007194C" w:rsidP="00CB0EC3">
      <w:pPr>
        <w:pStyle w:val="PargrafodaLista"/>
        <w:numPr>
          <w:ilvl w:val="0"/>
          <w:numId w:val="4"/>
        </w:numPr>
        <w:spacing w:after="0" w:line="240" w:lineRule="auto"/>
        <w:ind w:left="363"/>
        <w:rPr>
          <w:rFonts w:ascii="Verdana" w:hAnsi="Verdana"/>
          <w:color w:val="auto"/>
          <w:sz w:val="24"/>
          <w:szCs w:val="24"/>
        </w:rPr>
      </w:pPr>
      <w:r w:rsidRPr="00960D95">
        <w:rPr>
          <w:rFonts w:ascii="Verdana" w:hAnsi="Verdana"/>
          <w:color w:val="auto"/>
          <w:sz w:val="24"/>
          <w:szCs w:val="24"/>
        </w:rPr>
        <w:t>Ensino Fundamental – E.B.M Prof. Oscar Unbehaun</w:t>
      </w:r>
      <w:r w:rsidR="00A9723D" w:rsidRPr="00960D95">
        <w:rPr>
          <w:rFonts w:ascii="Verdana" w:hAnsi="Verdana"/>
          <w:color w:val="auto"/>
          <w:sz w:val="24"/>
          <w:szCs w:val="24"/>
        </w:rPr>
        <w:t>.</w:t>
      </w:r>
    </w:p>
    <w:p w14:paraId="01E0598D" w14:textId="77777777" w:rsidR="0028634B" w:rsidRPr="00960D95" w:rsidRDefault="0042673F" w:rsidP="00CB0EC3">
      <w:pPr>
        <w:pStyle w:val="PargrafodaLista"/>
        <w:numPr>
          <w:ilvl w:val="0"/>
          <w:numId w:val="4"/>
        </w:numPr>
        <w:spacing w:after="0" w:line="240" w:lineRule="auto"/>
        <w:ind w:left="363"/>
        <w:rPr>
          <w:rFonts w:ascii="Verdana" w:hAnsi="Verdana"/>
          <w:color w:val="auto"/>
          <w:sz w:val="24"/>
          <w:szCs w:val="24"/>
        </w:rPr>
      </w:pPr>
      <w:r w:rsidRPr="00960D95">
        <w:rPr>
          <w:rFonts w:ascii="Verdana" w:hAnsi="Verdana" w:cs="Verdana"/>
          <w:color w:val="auto"/>
          <w:sz w:val="24"/>
          <w:szCs w:val="24"/>
        </w:rPr>
        <w:t xml:space="preserve">Ensino </w:t>
      </w:r>
      <w:r w:rsidR="000D026A" w:rsidRPr="00960D95">
        <w:rPr>
          <w:rFonts w:ascii="Verdana" w:hAnsi="Verdana" w:cs="Verdana"/>
          <w:color w:val="auto"/>
          <w:sz w:val="24"/>
          <w:szCs w:val="24"/>
        </w:rPr>
        <w:t>Médio –</w:t>
      </w:r>
      <w:r w:rsidRPr="00960D95">
        <w:rPr>
          <w:rFonts w:ascii="Verdana" w:hAnsi="Verdana" w:cs="Verdana"/>
          <w:color w:val="auto"/>
          <w:sz w:val="24"/>
          <w:szCs w:val="24"/>
        </w:rPr>
        <w:t xml:space="preserve"> Escola </w:t>
      </w:r>
      <w:r w:rsidR="008022B4" w:rsidRPr="00960D95">
        <w:rPr>
          <w:rFonts w:ascii="Verdana" w:hAnsi="Verdana" w:cs="Verdana"/>
          <w:color w:val="auto"/>
          <w:sz w:val="24"/>
          <w:szCs w:val="24"/>
        </w:rPr>
        <w:t>E</w:t>
      </w:r>
      <w:r w:rsidR="000D026A" w:rsidRPr="00960D95">
        <w:rPr>
          <w:rFonts w:ascii="Verdana" w:hAnsi="Verdana" w:cs="Verdana"/>
          <w:color w:val="auto"/>
          <w:sz w:val="24"/>
          <w:szCs w:val="24"/>
        </w:rPr>
        <w:t>.E.M</w:t>
      </w:r>
      <w:r w:rsidR="008022B4" w:rsidRPr="00960D95">
        <w:rPr>
          <w:rFonts w:ascii="Verdana" w:hAnsi="Verdana" w:cs="Verdana"/>
          <w:color w:val="auto"/>
          <w:sz w:val="24"/>
          <w:szCs w:val="24"/>
        </w:rPr>
        <w:t xml:space="preserve"> Elza </w:t>
      </w:r>
      <w:r w:rsidR="00774791" w:rsidRPr="00960D95">
        <w:rPr>
          <w:rFonts w:ascii="Verdana" w:hAnsi="Verdana" w:cs="Verdana"/>
          <w:color w:val="auto"/>
          <w:sz w:val="24"/>
          <w:szCs w:val="24"/>
        </w:rPr>
        <w:t>H.T Pacheco</w:t>
      </w:r>
      <w:r w:rsidR="00A9723D" w:rsidRPr="00960D95">
        <w:rPr>
          <w:rFonts w:ascii="Verdana" w:hAnsi="Verdana" w:cs="Verdana"/>
          <w:color w:val="auto"/>
          <w:sz w:val="24"/>
          <w:szCs w:val="24"/>
        </w:rPr>
        <w:t>.</w:t>
      </w:r>
    </w:p>
    <w:p w14:paraId="16D8214F" w14:textId="4A8AB2E3" w:rsidR="009D564E" w:rsidRPr="00960D95" w:rsidRDefault="009D564E" w:rsidP="00CB0EC3">
      <w:pPr>
        <w:pStyle w:val="PargrafodaLista"/>
        <w:numPr>
          <w:ilvl w:val="0"/>
          <w:numId w:val="4"/>
        </w:numPr>
        <w:spacing w:after="0" w:line="240" w:lineRule="auto"/>
        <w:ind w:left="363"/>
        <w:rPr>
          <w:rFonts w:ascii="Verdana" w:hAnsi="Verdana"/>
          <w:color w:val="auto"/>
          <w:sz w:val="24"/>
          <w:szCs w:val="24"/>
        </w:rPr>
      </w:pPr>
      <w:r w:rsidRPr="00960D95">
        <w:rPr>
          <w:rFonts w:ascii="Verdana" w:hAnsi="Verdana" w:cs="Verdana"/>
          <w:color w:val="auto"/>
          <w:sz w:val="24"/>
          <w:szCs w:val="24"/>
        </w:rPr>
        <w:t>Cursando faculdade de Análise de Desenvolvimento de Sistemas – UNIASSELVI.</w:t>
      </w:r>
      <w:r w:rsidR="007D34E9" w:rsidRPr="00960D95">
        <w:rPr>
          <w:rFonts w:ascii="Verdana" w:hAnsi="Verdana" w:cs="Verdana"/>
          <w:color w:val="auto"/>
          <w:sz w:val="24"/>
          <w:szCs w:val="24"/>
        </w:rPr>
        <w:t xml:space="preserve"> 3º semestre </w:t>
      </w:r>
    </w:p>
    <w:p w14:paraId="7C82A3AE" w14:textId="77777777" w:rsidR="00B3189A" w:rsidRPr="00960D95" w:rsidRDefault="00B3189A" w:rsidP="00CB0EC3">
      <w:pPr>
        <w:spacing w:after="0" w:line="240" w:lineRule="auto"/>
        <w:rPr>
          <w:rFonts w:ascii="Verdana" w:hAnsi="Verdana"/>
          <w:color w:val="auto"/>
          <w:sz w:val="24"/>
          <w:szCs w:val="24"/>
        </w:rPr>
      </w:pPr>
    </w:p>
    <w:p w14:paraId="3ACE42CF" w14:textId="04F2F5D5" w:rsidR="0028634B" w:rsidRPr="00334E4F" w:rsidRDefault="00D964D0" w:rsidP="00CB0EC3">
      <w:pPr>
        <w:spacing w:after="0" w:line="240" w:lineRule="auto"/>
        <w:rPr>
          <w:rFonts w:ascii="Verdana" w:hAnsi="Verdana"/>
          <w:b/>
          <w:color w:val="auto"/>
          <w:sz w:val="28"/>
          <w:szCs w:val="28"/>
        </w:rPr>
      </w:pPr>
      <w:r>
        <w:rPr>
          <w:rFonts w:ascii="Verdana" w:hAnsi="Verdana"/>
          <w:b/>
          <w:color w:val="auto"/>
          <w:sz w:val="28"/>
          <w:szCs w:val="28"/>
        </w:rPr>
        <w:t>Habilidades</w:t>
      </w:r>
    </w:p>
    <w:p w14:paraId="15E5D359" w14:textId="77777777" w:rsidR="0028634B" w:rsidRPr="00960D95" w:rsidRDefault="0028634B" w:rsidP="00CB0EC3">
      <w:pPr>
        <w:spacing w:after="0" w:line="240" w:lineRule="auto"/>
        <w:rPr>
          <w:rFonts w:ascii="Verdana" w:hAnsi="Verdana"/>
          <w:color w:val="auto"/>
          <w:sz w:val="24"/>
          <w:szCs w:val="24"/>
        </w:rPr>
      </w:pPr>
      <w:r w:rsidRPr="00960D95">
        <w:rPr>
          <w:rFonts w:ascii="Verdana" w:hAnsi="Verdana"/>
          <w:noProof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7EEE51" wp14:editId="5589780F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668645" cy="1905"/>
                <wp:effectExtent l="19050" t="19050" r="8255" b="17145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8645" cy="1905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B5CD5D2" id=" 3" o:spid="_x0000_s1026" type="#_x0000_t32" style="position:absolute;margin-left:0;margin-top:1.5pt;width:446.35pt;height:.1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" strokecolor="#b9bec7" strokeweight=".35mm">
                <v:stroke joinstyle="miter" endcap="square"/>
                <o:lock v:ext="edit" shapetype="f"/>
                <w10:wrap anchorx="margin"/>
              </v:shape>
            </w:pict>
          </mc:Fallback>
        </mc:AlternateContent>
      </w:r>
    </w:p>
    <w:p w14:paraId="2CE9B023" w14:textId="057D9720" w:rsidR="001D0671" w:rsidRDefault="00A47DBB" w:rsidP="00CB0EC3">
      <w:pPr>
        <w:numPr>
          <w:ilvl w:val="0"/>
          <w:numId w:val="4"/>
        </w:numPr>
        <w:spacing w:after="0"/>
        <w:ind w:left="363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HTML</w:t>
      </w:r>
    </w:p>
    <w:p w14:paraId="3970B3B9" w14:textId="76A457AA" w:rsidR="00A47DBB" w:rsidRDefault="00A47DBB" w:rsidP="00CB0EC3">
      <w:pPr>
        <w:numPr>
          <w:ilvl w:val="0"/>
          <w:numId w:val="4"/>
        </w:numPr>
        <w:spacing w:after="0"/>
        <w:ind w:left="363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CSS</w:t>
      </w:r>
    </w:p>
    <w:p w14:paraId="1090681F" w14:textId="6BC7F23C" w:rsidR="00A47DBB" w:rsidRDefault="00A47DBB" w:rsidP="00CB0EC3">
      <w:pPr>
        <w:numPr>
          <w:ilvl w:val="0"/>
          <w:numId w:val="4"/>
        </w:numPr>
        <w:spacing w:after="0"/>
        <w:ind w:left="363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JavaScript</w:t>
      </w:r>
    </w:p>
    <w:p w14:paraId="7C8591DF" w14:textId="528DC826" w:rsidR="00A47DBB" w:rsidRDefault="00A47DBB" w:rsidP="00CB0EC3">
      <w:pPr>
        <w:numPr>
          <w:ilvl w:val="0"/>
          <w:numId w:val="4"/>
        </w:numPr>
        <w:spacing w:after="0"/>
        <w:ind w:left="363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Excel</w:t>
      </w:r>
    </w:p>
    <w:p w14:paraId="6AB9ED5D" w14:textId="60F6834A" w:rsidR="00A47DBB" w:rsidRPr="00960D95" w:rsidRDefault="00A47DBB" w:rsidP="00CB0EC3">
      <w:pPr>
        <w:numPr>
          <w:ilvl w:val="0"/>
          <w:numId w:val="4"/>
        </w:numPr>
        <w:spacing w:after="0"/>
        <w:ind w:left="363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>Power</w:t>
      </w:r>
      <w:r w:rsidR="0008437F">
        <w:rPr>
          <w:rFonts w:ascii="Verdana" w:hAnsi="Verdana"/>
          <w:color w:val="auto"/>
          <w:sz w:val="24"/>
          <w:szCs w:val="24"/>
        </w:rPr>
        <w:t>-bi</w:t>
      </w:r>
    </w:p>
    <w:p w14:paraId="19CD95D2" w14:textId="77777777" w:rsidR="0042673F" w:rsidRPr="00334E4F" w:rsidRDefault="003F4573" w:rsidP="00CB0EC3">
      <w:pPr>
        <w:pStyle w:val="Seo"/>
        <w:spacing w:before="0"/>
        <w:rPr>
          <w:rFonts w:ascii="Verdana" w:hAnsi="Verdana"/>
          <w:color w:val="auto"/>
          <w:sz w:val="28"/>
          <w:szCs w:val="28"/>
        </w:rPr>
      </w:pPr>
      <w:r w:rsidRPr="00334E4F">
        <w:rPr>
          <w:rFonts w:ascii="Verdana" w:hAnsi="Verdana" w:cs="Verdana"/>
          <w:b/>
          <w:bCs/>
          <w:caps w:val="0"/>
          <w:color w:val="auto"/>
          <w:sz w:val="28"/>
          <w:szCs w:val="28"/>
        </w:rPr>
        <w:t>Informações Adicionais</w:t>
      </w:r>
    </w:p>
    <w:p w14:paraId="7EF95E5F" w14:textId="77777777" w:rsidR="0042673F" w:rsidRPr="00960D95" w:rsidRDefault="006B5476" w:rsidP="001F2752">
      <w:pPr>
        <w:pStyle w:val="Seo"/>
        <w:spacing w:before="0"/>
        <w:rPr>
          <w:rFonts w:ascii="Verdana" w:hAnsi="Verdana"/>
          <w:color w:val="auto"/>
          <w:sz w:val="24"/>
          <w:szCs w:val="24"/>
        </w:rPr>
      </w:pPr>
      <w:r w:rsidRPr="00960D95">
        <w:rPr>
          <w:rFonts w:ascii="Verdana" w:hAnsi="Verdana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E6CB6E" wp14:editId="57171B05">
                <wp:simplePos x="0" y="0"/>
                <wp:positionH relativeFrom="margin">
                  <wp:align>left</wp:align>
                </wp:positionH>
                <wp:positionV relativeFrom="paragraph">
                  <wp:posOffset>26708</wp:posOffset>
                </wp:positionV>
                <wp:extent cx="5668645" cy="1905"/>
                <wp:effectExtent l="19050" t="19050" r="27305" b="36195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8645" cy="1905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1E1C17" id=" 4" o:spid="_x0000_s1026" type="#_x0000_t32" style="position:absolute;margin-left:0;margin-top:2.1pt;width:446.35pt;height:.1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" strokecolor="#b9bec7" strokeweight=".35mm">
                <v:stroke joinstyle="miter" endcap="square"/>
                <o:lock v:ext="edit" shapetype="f"/>
                <w10:wrap anchorx="margin"/>
              </v:shape>
            </w:pict>
          </mc:Fallback>
        </mc:AlternateContent>
      </w:r>
    </w:p>
    <w:p w14:paraId="27446F83" w14:textId="6AEDB46F" w:rsidR="003A2335" w:rsidRPr="003A2335" w:rsidRDefault="003A2335" w:rsidP="003A2335">
      <w:pPr>
        <w:numPr>
          <w:ilvl w:val="0"/>
          <w:numId w:val="5"/>
        </w:numPr>
        <w:spacing w:after="0"/>
        <w:rPr>
          <w:rFonts w:ascii="Verdana" w:hAnsi="Verdana" w:cs="Verdana"/>
          <w:color w:val="auto"/>
          <w:sz w:val="24"/>
          <w:szCs w:val="24"/>
        </w:rPr>
      </w:pPr>
      <w:r w:rsidRPr="00960D95">
        <w:rPr>
          <w:rFonts w:ascii="Verdana" w:hAnsi="Verdana" w:cs="Verdana"/>
          <w:color w:val="auto"/>
          <w:sz w:val="24"/>
          <w:szCs w:val="24"/>
        </w:rPr>
        <w:t>Serviço Militar 2022</w:t>
      </w:r>
    </w:p>
    <w:p w14:paraId="479E73B8" w14:textId="22476041" w:rsidR="003A2335" w:rsidRPr="003A2335" w:rsidRDefault="0042673F" w:rsidP="003A2335">
      <w:pPr>
        <w:pStyle w:val="PargrafodaLista"/>
        <w:numPr>
          <w:ilvl w:val="0"/>
          <w:numId w:val="5"/>
        </w:numPr>
        <w:tabs>
          <w:tab w:val="num" w:pos="720"/>
        </w:tabs>
        <w:spacing w:after="0" w:line="240" w:lineRule="auto"/>
        <w:rPr>
          <w:rFonts w:ascii="Verdana" w:hAnsi="Verdana"/>
          <w:color w:val="auto"/>
          <w:sz w:val="24"/>
          <w:szCs w:val="24"/>
        </w:rPr>
      </w:pPr>
      <w:r w:rsidRPr="00960D95">
        <w:rPr>
          <w:rFonts w:ascii="Verdana" w:hAnsi="Verdana" w:cs="Verdana"/>
          <w:color w:val="auto"/>
          <w:sz w:val="24"/>
          <w:szCs w:val="24"/>
        </w:rPr>
        <w:t>Disponibili</w:t>
      </w:r>
      <w:r w:rsidR="00FB6410" w:rsidRPr="00960D95">
        <w:rPr>
          <w:rFonts w:ascii="Verdana" w:hAnsi="Verdana" w:cs="Verdana"/>
          <w:color w:val="auto"/>
          <w:sz w:val="24"/>
          <w:szCs w:val="24"/>
        </w:rPr>
        <w:t>dade para trabalhar</w:t>
      </w:r>
      <w:r w:rsidR="003A2335">
        <w:rPr>
          <w:rFonts w:ascii="Verdana" w:hAnsi="Verdana" w:cs="Verdana"/>
          <w:color w:val="auto"/>
          <w:sz w:val="24"/>
          <w:szCs w:val="24"/>
        </w:rPr>
        <w:t xml:space="preserve"> em tempo integral ou estágio</w:t>
      </w:r>
      <w:r w:rsidR="00FB6410" w:rsidRPr="00960D95">
        <w:rPr>
          <w:rFonts w:ascii="Verdana" w:hAnsi="Verdana" w:cs="Verdana"/>
          <w:color w:val="auto"/>
          <w:sz w:val="24"/>
          <w:szCs w:val="24"/>
        </w:rPr>
        <w:t xml:space="preserve"> no período </w:t>
      </w:r>
      <w:r w:rsidR="00BE1F41" w:rsidRPr="00960D95">
        <w:rPr>
          <w:rFonts w:ascii="Verdana" w:hAnsi="Verdana" w:cs="Verdana"/>
          <w:color w:val="auto"/>
          <w:sz w:val="24"/>
          <w:szCs w:val="24"/>
        </w:rPr>
        <w:t xml:space="preserve">Matutino e </w:t>
      </w:r>
      <w:r w:rsidR="00FB6410" w:rsidRPr="00960D95">
        <w:rPr>
          <w:rFonts w:ascii="Verdana" w:hAnsi="Verdana" w:cs="Verdana"/>
          <w:color w:val="auto"/>
          <w:sz w:val="24"/>
          <w:szCs w:val="24"/>
        </w:rPr>
        <w:t>V</w:t>
      </w:r>
      <w:r w:rsidRPr="00960D95">
        <w:rPr>
          <w:rFonts w:ascii="Verdana" w:hAnsi="Verdana" w:cs="Verdana"/>
          <w:color w:val="auto"/>
          <w:sz w:val="24"/>
          <w:szCs w:val="24"/>
        </w:rPr>
        <w:t>espertino.</w:t>
      </w:r>
    </w:p>
    <w:p w14:paraId="6A1DBB25" w14:textId="3205BD5A" w:rsidR="0042673F" w:rsidRPr="00960D95" w:rsidRDefault="00A90A87" w:rsidP="00960D95">
      <w:pPr>
        <w:pStyle w:val="PargrafodaLista"/>
        <w:numPr>
          <w:ilvl w:val="0"/>
          <w:numId w:val="5"/>
        </w:numPr>
        <w:tabs>
          <w:tab w:val="num" w:pos="720"/>
        </w:tabs>
        <w:spacing w:after="0" w:line="240" w:lineRule="auto"/>
        <w:rPr>
          <w:rFonts w:ascii="Verdana" w:hAnsi="Verdana"/>
          <w:color w:val="auto"/>
          <w:sz w:val="24"/>
          <w:szCs w:val="24"/>
        </w:rPr>
      </w:pPr>
      <w:r w:rsidRPr="00960D95">
        <w:rPr>
          <w:rFonts w:ascii="Verdana" w:hAnsi="Verdana" w:cs="Verdana"/>
          <w:color w:val="auto"/>
          <w:sz w:val="24"/>
          <w:szCs w:val="24"/>
        </w:rPr>
        <w:t xml:space="preserve">Trabalhando atualmente na </w:t>
      </w:r>
      <w:r w:rsidR="004D63D2" w:rsidRPr="00960D95">
        <w:rPr>
          <w:rFonts w:ascii="Verdana" w:hAnsi="Verdana" w:cs="Verdana"/>
          <w:color w:val="auto"/>
          <w:sz w:val="24"/>
          <w:szCs w:val="24"/>
        </w:rPr>
        <w:t>Zeus do Brasil - O Shopping da Segurança</w:t>
      </w:r>
    </w:p>
    <w:sectPr w:rsidR="0042673F" w:rsidRPr="00960D95">
      <w:headerReference w:type="default" r:id="rId9"/>
      <w:footerReference w:type="default" r:id="rId10"/>
      <w:pgSz w:w="11906" w:h="16838"/>
      <w:pgMar w:top="1134" w:right="1134" w:bottom="1190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01AA9" w14:textId="77777777" w:rsidR="00E13632" w:rsidRDefault="00E13632">
      <w:pPr>
        <w:spacing w:after="0" w:line="240" w:lineRule="auto"/>
      </w:pPr>
      <w:r>
        <w:separator/>
      </w:r>
    </w:p>
  </w:endnote>
  <w:endnote w:type="continuationSeparator" w:id="0">
    <w:p w14:paraId="12F7172F" w14:textId="77777777" w:rsidR="00E13632" w:rsidRDefault="00E13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EF9A" w14:textId="77777777" w:rsidR="0042673F" w:rsidRDefault="0042673F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CB0EC3">
      <w:rPr>
        <w:noProof/>
      </w:rPr>
      <w:t>2</w:t>
    </w:r>
    <w:r>
      <w:fldChar w:fldCharType="end"/>
    </w:r>
    <w:r>
      <w:rPr>
        <w:rFonts w:eastAsia="Century Schoolbook" w:cs="Century Schoolbook"/>
      </w:rPr>
      <w:t xml:space="preserve"> </w:t>
    </w:r>
    <w:r w:rsidR="006B5476">
      <w:rPr>
        <w:noProof/>
        <w:lang w:eastAsia="pt-BR"/>
      </w:rPr>
      <mc:AlternateContent>
        <mc:Choice Requires="wps">
          <w:drawing>
            <wp:inline distT="0" distB="0" distL="0" distR="0" wp14:anchorId="6495CC6F" wp14:editId="61D098B0">
              <wp:extent cx="91440" cy="91440"/>
              <wp:effectExtent l="19050" t="19050" r="3810" b="3810"/>
              <wp:docPr id="7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60" cap="sq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du="http://schemas.microsoft.com/office/word/2023/wordml/word16du">
          <w:pict>
            <v:oval w14:anchorId="2E13FFED" id=" 1" o:spid="_x0000_s1026" style="width:7.2pt;height:7.2pt;flip:x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" filled="f" strokecolor="#fe8637" strokeweight="1.06mm">
              <v:stroke joinstyle="miter" endcap="square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74FFF" w14:textId="77777777" w:rsidR="00E13632" w:rsidRDefault="00E13632">
      <w:pPr>
        <w:spacing w:after="0" w:line="240" w:lineRule="auto"/>
      </w:pPr>
      <w:r>
        <w:separator/>
      </w:r>
    </w:p>
  </w:footnote>
  <w:footnote w:type="continuationSeparator" w:id="0">
    <w:p w14:paraId="7B8F9E1B" w14:textId="77777777" w:rsidR="00E13632" w:rsidRDefault="00E13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C0334" w14:textId="77777777" w:rsidR="0042673F" w:rsidRDefault="006B5476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746369" wp14:editId="08168FC2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1905" cy="10895330"/>
              <wp:effectExtent l="19050" t="19050" r="17145" b="20320"/>
              <wp:wrapNone/>
              <wp:docPr id="8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905" cy="10895330"/>
                      </a:xfrm>
                      <a:prstGeom prst="straightConnector1">
                        <a:avLst/>
                      </a:prstGeom>
                      <a:noFill/>
                      <a:ln w="12600" cap="sq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371B804" id="_x0000_t32" coordsize="21600,21600" o:spt="32" o:oned="t" path="m,l21600,21600e" filled="f">
              <v:path arrowok="t" fillok="f" o:connecttype="none"/>
              <o:lock v:ext="edit" shapetype="t"/>
            </v:shapetype>
            <v:shape id=" 2" o:spid="_x0000_s1026" type="#_x0000_t32" style="position:absolute;margin-left:578pt;margin-top:-7.9pt;width:.15pt;height:857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" strokecolor="#fe8637" strokeweight=".35mm">
              <v:stroke joinstyle="miter" endcap="square"/>
              <o:lock v:ext="edit" shapetype="f"/>
              <w10:wrap anchorx="page" anchory="page"/>
            </v:shape>
          </w:pict>
        </mc:Fallback>
      </mc:AlternateContent>
    </w:r>
  </w:p>
  <w:p w14:paraId="28E3B510" w14:textId="77777777" w:rsidR="0042673F" w:rsidRDefault="0042673F">
    <w:pPr>
      <w:pStyle w:val="Cabealho"/>
      <w:jc w:val="right"/>
    </w:pPr>
    <w: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Marcador1"/>
      <w:lvlText w:val=""/>
      <w:lvlJc w:val="left"/>
      <w:pPr>
        <w:tabs>
          <w:tab w:val="num" w:pos="0"/>
        </w:tabs>
        <w:ind w:left="245" w:hanging="245"/>
      </w:pPr>
      <w:rPr>
        <w:rFonts w:ascii="Century Schoolbook" w:hAnsi="Century Schoolbook" w:cs="Times New Roman" w:hint="default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90" w:hanging="245"/>
      </w:pPr>
      <w:rPr>
        <w:rFonts w:ascii="Symbol" w:hAnsi="Symbol" w:cs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35" w:hanging="245"/>
      </w:pPr>
      <w:rPr>
        <w:rFonts w:ascii="Symbol" w:hAnsi="Symbol" w:cs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0" w:hanging="245"/>
      </w:pPr>
      <w:rPr>
        <w:rFonts w:ascii="Symbol" w:hAnsi="Symbol" w:cs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5" w:hanging="245"/>
      </w:pPr>
      <w:rPr>
        <w:rFonts w:ascii="Symbol" w:hAnsi="Symbol" w:cs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0" w:hanging="245"/>
      </w:pPr>
      <w:rPr>
        <w:rFonts w:ascii="Symbol" w:hAnsi="Symbol" w:cs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15" w:hanging="245"/>
      </w:pPr>
      <w:rPr>
        <w:rFonts w:ascii="Symbol" w:hAnsi="Symbol" w:cs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60" w:hanging="245"/>
      </w:pPr>
      <w:rPr>
        <w:rFonts w:ascii="Symbol" w:hAnsi="Symbol" w:cs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205" w:hanging="245"/>
      </w:pPr>
      <w:rPr>
        <w:rFonts w:ascii="Symbol" w:hAnsi="Symbol" w:cs="Symbol" w:hint="default"/>
        <w:color w:val="777C84"/>
        <w:sz w:val="1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Commarcadores1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5" w15:restartNumberingAfterBreak="0">
    <w:nsid w:val="16D6527E"/>
    <w:multiLevelType w:val="hybridMultilevel"/>
    <w:tmpl w:val="FCCE2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152E"/>
    <w:multiLevelType w:val="hybridMultilevel"/>
    <w:tmpl w:val="634CB6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8E7F67"/>
    <w:multiLevelType w:val="hybridMultilevel"/>
    <w:tmpl w:val="B3D47F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1948491">
    <w:abstractNumId w:val="0"/>
  </w:num>
  <w:num w:numId="2" w16cid:durableId="1058211089">
    <w:abstractNumId w:val="1"/>
  </w:num>
  <w:num w:numId="3" w16cid:durableId="1423185708">
    <w:abstractNumId w:val="2"/>
  </w:num>
  <w:num w:numId="4" w16cid:durableId="1151940876">
    <w:abstractNumId w:val="3"/>
  </w:num>
  <w:num w:numId="5" w16cid:durableId="430778877">
    <w:abstractNumId w:val="4"/>
  </w:num>
  <w:num w:numId="6" w16cid:durableId="1093629510">
    <w:abstractNumId w:val="5"/>
  </w:num>
  <w:num w:numId="7" w16cid:durableId="388892652">
    <w:abstractNumId w:val="7"/>
  </w:num>
  <w:num w:numId="8" w16cid:durableId="18314779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0A"/>
    <w:rsid w:val="0007194C"/>
    <w:rsid w:val="000723B2"/>
    <w:rsid w:val="000768DA"/>
    <w:rsid w:val="0008437F"/>
    <w:rsid w:val="00086F0A"/>
    <w:rsid w:val="00093CDE"/>
    <w:rsid w:val="000D026A"/>
    <w:rsid w:val="00146BC4"/>
    <w:rsid w:val="0016084B"/>
    <w:rsid w:val="001D03AC"/>
    <w:rsid w:val="001D0671"/>
    <w:rsid w:val="001F2752"/>
    <w:rsid w:val="00212353"/>
    <w:rsid w:val="002155E3"/>
    <w:rsid w:val="0023229E"/>
    <w:rsid w:val="00244B13"/>
    <w:rsid w:val="0028634B"/>
    <w:rsid w:val="002A4DDB"/>
    <w:rsid w:val="00334E4F"/>
    <w:rsid w:val="00336519"/>
    <w:rsid w:val="00384C02"/>
    <w:rsid w:val="00393AB6"/>
    <w:rsid w:val="003A2335"/>
    <w:rsid w:val="003B2975"/>
    <w:rsid w:val="003D264B"/>
    <w:rsid w:val="003E0B0B"/>
    <w:rsid w:val="003F4573"/>
    <w:rsid w:val="00411C03"/>
    <w:rsid w:val="0042673F"/>
    <w:rsid w:val="004350EA"/>
    <w:rsid w:val="004500F7"/>
    <w:rsid w:val="004523B8"/>
    <w:rsid w:val="0048552E"/>
    <w:rsid w:val="00496736"/>
    <w:rsid w:val="004976D3"/>
    <w:rsid w:val="004D3B8C"/>
    <w:rsid w:val="004D63D2"/>
    <w:rsid w:val="00507CA7"/>
    <w:rsid w:val="00545694"/>
    <w:rsid w:val="00587635"/>
    <w:rsid w:val="006022DF"/>
    <w:rsid w:val="00604C1D"/>
    <w:rsid w:val="006721A6"/>
    <w:rsid w:val="006A15B3"/>
    <w:rsid w:val="006A4751"/>
    <w:rsid w:val="006A65F4"/>
    <w:rsid w:val="006B02B2"/>
    <w:rsid w:val="006B433D"/>
    <w:rsid w:val="006B5476"/>
    <w:rsid w:val="006F08B6"/>
    <w:rsid w:val="00711BD3"/>
    <w:rsid w:val="00740881"/>
    <w:rsid w:val="007432BC"/>
    <w:rsid w:val="007652CB"/>
    <w:rsid w:val="00774791"/>
    <w:rsid w:val="00785D46"/>
    <w:rsid w:val="007979CC"/>
    <w:rsid w:val="007B5973"/>
    <w:rsid w:val="007D34E9"/>
    <w:rsid w:val="008022B4"/>
    <w:rsid w:val="00807758"/>
    <w:rsid w:val="00823354"/>
    <w:rsid w:val="00851357"/>
    <w:rsid w:val="0086745E"/>
    <w:rsid w:val="00874CB0"/>
    <w:rsid w:val="00883EB4"/>
    <w:rsid w:val="00893194"/>
    <w:rsid w:val="008C334D"/>
    <w:rsid w:val="008F15F9"/>
    <w:rsid w:val="00951EE7"/>
    <w:rsid w:val="00960D95"/>
    <w:rsid w:val="00963CA2"/>
    <w:rsid w:val="00970E34"/>
    <w:rsid w:val="009A0C82"/>
    <w:rsid w:val="009C615D"/>
    <w:rsid w:val="009D564E"/>
    <w:rsid w:val="009F17D2"/>
    <w:rsid w:val="00A02103"/>
    <w:rsid w:val="00A034E5"/>
    <w:rsid w:val="00A14684"/>
    <w:rsid w:val="00A279B0"/>
    <w:rsid w:val="00A47DBB"/>
    <w:rsid w:val="00A768FC"/>
    <w:rsid w:val="00A85DDF"/>
    <w:rsid w:val="00A90A87"/>
    <w:rsid w:val="00A9723D"/>
    <w:rsid w:val="00AA651D"/>
    <w:rsid w:val="00AD4CC0"/>
    <w:rsid w:val="00AE6DB0"/>
    <w:rsid w:val="00B3189A"/>
    <w:rsid w:val="00B61CB1"/>
    <w:rsid w:val="00BE1F41"/>
    <w:rsid w:val="00BF3FF0"/>
    <w:rsid w:val="00C00BBA"/>
    <w:rsid w:val="00C1080A"/>
    <w:rsid w:val="00C16B6D"/>
    <w:rsid w:val="00C2234A"/>
    <w:rsid w:val="00C42BFB"/>
    <w:rsid w:val="00C5385C"/>
    <w:rsid w:val="00CB0EC3"/>
    <w:rsid w:val="00CB5169"/>
    <w:rsid w:val="00CB7B17"/>
    <w:rsid w:val="00CF3BDD"/>
    <w:rsid w:val="00D77AA6"/>
    <w:rsid w:val="00D964D0"/>
    <w:rsid w:val="00DC3355"/>
    <w:rsid w:val="00DC4394"/>
    <w:rsid w:val="00DE5C9B"/>
    <w:rsid w:val="00E13632"/>
    <w:rsid w:val="00E200CB"/>
    <w:rsid w:val="00E37C7B"/>
    <w:rsid w:val="00E7184A"/>
    <w:rsid w:val="00EA2111"/>
    <w:rsid w:val="00ED4E50"/>
    <w:rsid w:val="00EE7481"/>
    <w:rsid w:val="00F64320"/>
    <w:rsid w:val="00F74B2D"/>
    <w:rsid w:val="00F85554"/>
    <w:rsid w:val="00FA6A52"/>
    <w:rsid w:val="00FA6CD8"/>
    <w:rsid w:val="00FB6410"/>
    <w:rsid w:val="00F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FCD32C"/>
  <w15:chartTrackingRefBased/>
  <w15:docId w15:val="{D436F26E-37D1-C542-BA88-04F2ABC1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entury Schoolbook" w:hAnsi="Century Schoolbook"/>
      <w:color w:val="414751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entury Schoolbook" w:hAnsi="Century Schoolbook" w:cs="Times New Roman" w:hint="default"/>
      <w:color w:val="FE8637"/>
      <w:sz w:val="16"/>
      <w:szCs w:val="16"/>
    </w:rPr>
  </w:style>
  <w:style w:type="character" w:customStyle="1" w:styleId="WW8Num2z1">
    <w:name w:val="WW8Num2z1"/>
    <w:rPr>
      <w:rFonts w:ascii="Symbol" w:hAnsi="Symbol" w:cs="Symbol" w:hint="default"/>
      <w:color w:val="FE8637"/>
      <w:sz w:val="18"/>
    </w:rPr>
  </w:style>
  <w:style w:type="character" w:customStyle="1" w:styleId="WW8Num2z3">
    <w:name w:val="WW8Num2z3"/>
    <w:rPr>
      <w:rFonts w:ascii="Symbol" w:hAnsi="Symbol" w:cs="Symbol" w:hint="default"/>
      <w:color w:val="E65B01"/>
      <w:sz w:val="12"/>
    </w:rPr>
  </w:style>
  <w:style w:type="character" w:customStyle="1" w:styleId="WW8Num2z5">
    <w:name w:val="WW8Num2z5"/>
    <w:rPr>
      <w:rFonts w:ascii="Symbol" w:hAnsi="Symbol" w:cs="Symbol" w:hint="default"/>
      <w:color w:val="777C84"/>
      <w:sz w:val="12"/>
    </w:rPr>
  </w:style>
  <w:style w:type="character" w:customStyle="1" w:styleId="WW8Num3z0">
    <w:name w:val="WW8Num3z0"/>
    <w:rPr>
      <w:rFonts w:ascii="Symbol" w:hAnsi="Symbol" w:cs="Symbol" w:hint="default"/>
      <w:color w:val="FE8637"/>
      <w:sz w:val="16"/>
    </w:rPr>
  </w:style>
  <w:style w:type="character" w:customStyle="1" w:styleId="WW8Num4z0">
    <w:name w:val="WW8Num4z0"/>
    <w:rPr>
      <w:rFonts w:ascii="Symbol" w:hAnsi="Symbol" w:cs="Symbol" w:hint="default"/>
      <w:color w:val="000000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  <w:color w:val="FE8637"/>
      <w:sz w:val="16"/>
    </w:rPr>
  </w:style>
  <w:style w:type="character" w:customStyle="1" w:styleId="WW8Num12z0">
    <w:name w:val="WW8Num12z0"/>
    <w:rPr>
      <w:rFonts w:ascii="Century Schoolbook" w:eastAsia="Times New Roman" w:hAnsi="Century Schoolbook" w:cs="Times New Roman" w:hint="default"/>
      <w:color w:val="FE8637"/>
      <w:sz w:val="16"/>
      <w:szCs w:val="16"/>
    </w:rPr>
  </w:style>
  <w:style w:type="character" w:customStyle="1" w:styleId="WW8Num12z1">
    <w:name w:val="WW8Num12z1"/>
    <w:rPr>
      <w:rFonts w:ascii="Symbol" w:hAnsi="Symbol" w:cs="Symbol" w:hint="default"/>
      <w:color w:val="FE8637"/>
      <w:sz w:val="18"/>
    </w:rPr>
  </w:style>
  <w:style w:type="character" w:customStyle="1" w:styleId="WW8Num12z3">
    <w:name w:val="WW8Num12z3"/>
    <w:rPr>
      <w:rFonts w:ascii="Symbol" w:hAnsi="Symbol" w:cs="Symbol" w:hint="default"/>
      <w:color w:val="E65B01"/>
      <w:sz w:val="12"/>
    </w:rPr>
  </w:style>
  <w:style w:type="character" w:customStyle="1" w:styleId="WW8Num12z5">
    <w:name w:val="WW8Num12z5"/>
    <w:rPr>
      <w:rFonts w:ascii="Symbol" w:hAnsi="Symbol" w:cs="Symbol" w:hint="default"/>
      <w:color w:val="777C84"/>
      <w:sz w:val="12"/>
    </w:rPr>
  </w:style>
  <w:style w:type="character" w:customStyle="1" w:styleId="WW8Num13z0">
    <w:name w:val="WW8Num13z0"/>
    <w:rPr>
      <w:rFonts w:ascii="Century Schoolbook" w:eastAsia="Times New Roman" w:hAnsi="Century Schoolbook" w:cs="Times New Roman" w:hint="default"/>
      <w:szCs w:val="20"/>
    </w:rPr>
  </w:style>
  <w:style w:type="character" w:customStyle="1" w:styleId="WW8Num13z1">
    <w:name w:val="WW8Num13z1"/>
    <w:rPr>
      <w:rFonts w:hint="default"/>
      <w:color w:val="575F6D"/>
    </w:rPr>
  </w:style>
  <w:style w:type="character" w:customStyle="1" w:styleId="WW8Num14z0">
    <w:name w:val="WW8Num14z0"/>
    <w:rPr>
      <w:rFonts w:ascii="Symbol" w:hAnsi="Symbol" w:cs="Symbol" w:hint="default"/>
      <w:color w:val="FE8637"/>
      <w:sz w:val="16"/>
    </w:rPr>
  </w:style>
  <w:style w:type="character" w:customStyle="1" w:styleId="WW8Num15z0">
    <w:name w:val="WW8Num15z0"/>
    <w:rPr>
      <w:rFonts w:ascii="Symbol" w:hAnsi="Symbol" w:cs="Symbol" w:hint="default"/>
      <w:color w:val="FE8637"/>
      <w:sz w:val="16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color w:val="FE8637"/>
      <w:sz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rPr>
      <w:color w:val="414751"/>
      <w:sz w:val="20"/>
    </w:rPr>
  </w:style>
  <w:style w:type="character" w:customStyle="1" w:styleId="RodapChar">
    <w:name w:val="Rodapé Char"/>
    <w:rPr>
      <w:color w:val="414751"/>
      <w:sz w:val="20"/>
    </w:rPr>
  </w:style>
  <w:style w:type="character" w:customStyle="1" w:styleId="SaudaoChar">
    <w:name w:val="Saudação Char"/>
    <w:rPr>
      <w:b/>
      <w:bCs/>
      <w:color w:val="414751"/>
      <w:sz w:val="20"/>
    </w:rPr>
  </w:style>
  <w:style w:type="character" w:customStyle="1" w:styleId="EncerramentoChar">
    <w:name w:val="Encerramento Char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rPr>
      <w:i/>
      <w:iCs/>
      <w:color w:val="E65B01"/>
    </w:rPr>
  </w:style>
  <w:style w:type="character" w:customStyle="1" w:styleId="Ttulo6Char">
    <w:name w:val="Título 6 Char"/>
    <w:rPr>
      <w:b/>
      <w:bCs/>
      <w:color w:val="E65B01"/>
      <w:sz w:val="20"/>
    </w:rPr>
  </w:style>
  <w:style w:type="character" w:customStyle="1" w:styleId="Ttulo7Char">
    <w:name w:val="Título 7 Char"/>
    <w:rPr>
      <w:b/>
      <w:bCs/>
      <w:i/>
      <w:iCs/>
      <w:color w:val="E65B01"/>
      <w:sz w:val="20"/>
    </w:rPr>
  </w:style>
  <w:style w:type="character" w:customStyle="1" w:styleId="Ttulo8Char">
    <w:name w:val="Título 8 Char"/>
    <w:rPr>
      <w:b/>
      <w:bCs/>
      <w:color w:val="3667C3"/>
      <w:sz w:val="20"/>
    </w:rPr>
  </w:style>
  <w:style w:type="character" w:customStyle="1" w:styleId="Ttulo9Char">
    <w:name w:val="Título 9 Char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rPr>
      <w:i/>
      <w:iCs/>
      <w:color w:val="414751"/>
      <w:sz w:val="20"/>
    </w:rPr>
  </w:style>
  <w:style w:type="character" w:customStyle="1" w:styleId="CitaoIntensaChar">
    <w:name w:val="Citação Intensa Char"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rPr>
      <w:color w:val="808080"/>
    </w:rPr>
  </w:style>
  <w:style w:type="character" w:customStyle="1" w:styleId="DataChar">
    <w:name w:val="Data Char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rPr>
      <w:color w:val="414751"/>
      <w:sz w:val="20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rPr>
      <w:smallCaps/>
      <w:color w:val="FE8637"/>
      <w:spacing w:val="10"/>
      <w:sz w:val="48"/>
      <w:szCs w:val="4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qFormat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Recuonormal1">
    <w:name w:val="Recuo normal1"/>
    <w:basedOn w:val="Normal"/>
    <w:pPr>
      <w:ind w:left="720"/>
    </w:pPr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pPr>
      <w:spacing w:line="240" w:lineRule="auto"/>
    </w:pPr>
  </w:style>
  <w:style w:type="paragraph" w:customStyle="1" w:styleId="Saudao1">
    <w:name w:val="Saudação1"/>
    <w:basedOn w:val="Recuonormal1"/>
    <w:next w:val="Normal"/>
    <w:pPr>
      <w:ind w:left="0"/>
    </w:pPr>
    <w:rPr>
      <w:b/>
      <w:bCs/>
    </w:rPr>
  </w:style>
  <w:style w:type="paragraph" w:customStyle="1" w:styleId="Assunto">
    <w:name w:val="Assunto"/>
    <w:basedOn w:val="Recuonormal1"/>
    <w:pPr>
      <w:ind w:left="0"/>
    </w:pPr>
    <w:rPr>
      <w:b/>
      <w:bCs/>
      <w:color w:val="FE8637"/>
    </w:rPr>
  </w:style>
  <w:style w:type="paragraph" w:styleId="SemEspaamento">
    <w:name w:val="No Spacing"/>
    <w:qFormat/>
    <w:pPr>
      <w:suppressAutoHyphens/>
    </w:pPr>
    <w:rPr>
      <w:rFonts w:ascii="Century Schoolbook" w:hAnsi="Century Schoolbook"/>
      <w:color w:val="414751"/>
      <w:lang w:eastAsia="zh-CN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</w:style>
  <w:style w:type="paragraph" w:customStyle="1" w:styleId="Encerramento1">
    <w:name w:val="Encerramento1"/>
    <w:basedOn w:val="SemEspaamento"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pBdr>
        <w:top w:val="none" w:sz="0" w:space="0" w:color="000000"/>
        <w:left w:val="none" w:sz="0" w:space="0" w:color="000000"/>
        <w:bottom w:val="double" w:sz="4" w:space="4" w:color="FE8637"/>
        <w:right w:val="none" w:sz="0" w:space="0" w:color="000000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customStyle="1" w:styleId="BarraLateral">
    <w:name w:val="Barra Lateral"/>
    <w:basedOn w:val="Normal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rPr>
      <w:color w:val="FFFFFF"/>
      <w:spacing w:val="20"/>
    </w:rPr>
  </w:style>
  <w:style w:type="paragraph" w:customStyle="1" w:styleId="Data1">
    <w:name w:val="Data1"/>
    <w:basedOn w:val="Normal"/>
    <w:next w:val="Normal"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  <w:contextualSpacing/>
    </w:p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tabs>
        <w:tab w:val="num" w:pos="0"/>
      </w:tabs>
      <w:ind w:left="245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caps/>
      <w:color w:val="575F6D"/>
      <w:spacing w:val="10"/>
      <w:lang w:eastAsia="pt-BR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customStyle="1" w:styleId="Commarcadores1">
    <w:name w:val="Com marcadores1"/>
    <w:basedOn w:val="Recuonormal1"/>
    <w:pPr>
      <w:numPr>
        <w:numId w:val="3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507C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7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0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ardosardagna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520de%2520programas\Microsoft%25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CC623-7F02-4EAC-A2B5-2591675B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73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Leonardo Sardagna</cp:lastModifiedBy>
  <cp:revision>58</cp:revision>
  <cp:lastPrinted>1900-01-01T03:00:00Z</cp:lastPrinted>
  <dcterms:created xsi:type="dcterms:W3CDTF">2021-10-28T19:52:00Z</dcterms:created>
  <dcterms:modified xsi:type="dcterms:W3CDTF">2024-01-09T16:26:00Z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